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8C2627">
      <w:pPr>
        <w:rPr>
          <w:sz w:val="48"/>
          <w:szCs w:val="48"/>
        </w:rPr>
      </w:pPr>
      <w:r>
        <w:rPr>
          <w:sz w:val="48"/>
          <w:szCs w:val="48"/>
        </w:rPr>
        <w:t>Module creation</w:t>
      </w:r>
    </w:p>
    <w:p w:rsidR="008C2627" w:rsidRDefault="008C2627">
      <w:pPr>
        <w:rPr>
          <w:sz w:val="48"/>
          <w:szCs w:val="48"/>
        </w:rPr>
      </w:pPr>
    </w:p>
    <w:p w:rsidR="008C2627" w:rsidRDefault="008C2627" w:rsidP="008C2627">
      <w:pPr>
        <w:pStyle w:val="ListParagraph"/>
        <w:numPr>
          <w:ilvl w:val="0"/>
          <w:numId w:val="24"/>
        </w:numPr>
        <w:rPr>
          <w:sz w:val="48"/>
          <w:szCs w:val="48"/>
        </w:rPr>
      </w:pPr>
      <w:r>
        <w:rPr>
          <w:sz w:val="48"/>
          <w:szCs w:val="48"/>
        </w:rPr>
        <w:t xml:space="preserve">If we want expose a module then it should be decorated with </w:t>
      </w:r>
      <w:proofErr w:type="spellStart"/>
      <w:r>
        <w:rPr>
          <w:sz w:val="48"/>
          <w:szCs w:val="48"/>
        </w:rPr>
        <w:t>NgModule</w:t>
      </w:r>
      <w:proofErr w:type="spellEnd"/>
      <w:r>
        <w:rPr>
          <w:sz w:val="48"/>
          <w:szCs w:val="48"/>
        </w:rPr>
        <w:t>.</w:t>
      </w:r>
    </w:p>
    <w:p w:rsidR="008C2627" w:rsidRDefault="008C2627" w:rsidP="008C2627">
      <w:pPr>
        <w:pStyle w:val="ListParagraph"/>
        <w:numPr>
          <w:ilvl w:val="0"/>
          <w:numId w:val="24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NgModule</w:t>
      </w:r>
      <w:proofErr w:type="spellEnd"/>
      <w:r>
        <w:rPr>
          <w:sz w:val="48"/>
          <w:szCs w:val="48"/>
        </w:rPr>
        <w:t xml:space="preserve"> is part of @angular/core library.</w:t>
      </w:r>
    </w:p>
    <w:p w:rsidR="008C2627" w:rsidRDefault="008C2627" w:rsidP="008C2627">
      <w:pPr>
        <w:pStyle w:val="ListParagraph"/>
        <w:numPr>
          <w:ilvl w:val="0"/>
          <w:numId w:val="24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NgModule</w:t>
      </w:r>
      <w:proofErr w:type="spellEnd"/>
      <w:r>
        <w:rPr>
          <w:sz w:val="48"/>
          <w:szCs w:val="48"/>
        </w:rPr>
        <w:t xml:space="preserve"> is a decorator.</w:t>
      </w:r>
    </w:p>
    <w:p w:rsidR="008C2627" w:rsidRDefault="008C2627" w:rsidP="008C2627">
      <w:pPr>
        <w:pStyle w:val="ListParagraph"/>
        <w:numPr>
          <w:ilvl w:val="0"/>
          <w:numId w:val="24"/>
        </w:numPr>
        <w:rPr>
          <w:sz w:val="48"/>
          <w:szCs w:val="48"/>
        </w:rPr>
      </w:pPr>
    </w:p>
    <w:p w:rsidR="008C2627" w:rsidRDefault="008C2627" w:rsidP="008C2627">
      <w:pPr>
        <w:pStyle w:val="ListParagraph"/>
        <w:rPr>
          <w:sz w:val="48"/>
          <w:szCs w:val="48"/>
        </w:rPr>
      </w:pPr>
      <w:r>
        <w:rPr>
          <w:noProof/>
        </w:rPr>
        <w:drawing>
          <wp:inline distT="0" distB="0" distL="0" distR="0" wp14:anchorId="35C12620" wp14:editId="7891E1D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627" w:rsidRDefault="008C2627" w:rsidP="008C2627">
      <w:pPr>
        <w:pStyle w:val="ListParagraph"/>
        <w:rPr>
          <w:sz w:val="48"/>
          <w:szCs w:val="48"/>
        </w:rPr>
      </w:pPr>
    </w:p>
    <w:p w:rsidR="008C2627" w:rsidRDefault="008C2627" w:rsidP="008C2627">
      <w:pPr>
        <w:pStyle w:val="ListParagraph"/>
        <w:rPr>
          <w:sz w:val="48"/>
          <w:szCs w:val="48"/>
        </w:rPr>
      </w:pPr>
    </w:p>
    <w:p w:rsidR="008C2627" w:rsidRDefault="008C2627" w:rsidP="008C2627">
      <w:pPr>
        <w:pStyle w:val="ListParagraph"/>
        <w:rPr>
          <w:sz w:val="44"/>
          <w:szCs w:val="44"/>
        </w:rPr>
      </w:pPr>
      <w:proofErr w:type="spellStart"/>
      <w:r w:rsidRPr="008C2627">
        <w:rPr>
          <w:sz w:val="44"/>
          <w:szCs w:val="44"/>
        </w:rPr>
        <w:t>Main.ts</w:t>
      </w:r>
      <w:proofErr w:type="spellEnd"/>
      <w:r w:rsidRPr="008C2627">
        <w:rPr>
          <w:sz w:val="44"/>
          <w:szCs w:val="44"/>
        </w:rPr>
        <w:t xml:space="preserve"> </w:t>
      </w:r>
      <w:r w:rsidRPr="008C2627">
        <w:rPr>
          <w:sz w:val="44"/>
          <w:szCs w:val="44"/>
        </w:rPr>
        <w:sym w:font="Wingdings" w:char="F0E8"/>
      </w:r>
      <w:proofErr w:type="spellStart"/>
      <w:r w:rsidRPr="008C2627">
        <w:rPr>
          <w:sz w:val="44"/>
          <w:szCs w:val="44"/>
        </w:rPr>
        <w:t>app.module.ts</w:t>
      </w:r>
      <w:proofErr w:type="spellEnd"/>
      <w:r w:rsidRPr="008C2627">
        <w:rPr>
          <w:sz w:val="44"/>
          <w:szCs w:val="44"/>
        </w:rPr>
        <w:sym w:font="Wingdings" w:char="F0E8"/>
      </w:r>
      <w:proofErr w:type="spellStart"/>
      <w:r w:rsidRPr="008C2627">
        <w:rPr>
          <w:sz w:val="44"/>
          <w:szCs w:val="44"/>
        </w:rPr>
        <w:t>app.component.ts</w:t>
      </w:r>
      <w:proofErr w:type="spellEnd"/>
    </w:p>
    <w:p w:rsidR="00BF5033" w:rsidRDefault="00BF5033" w:rsidP="008C2627">
      <w:pPr>
        <w:pStyle w:val="ListParagraph"/>
        <w:rPr>
          <w:sz w:val="44"/>
          <w:szCs w:val="44"/>
        </w:rPr>
      </w:pPr>
    </w:p>
    <w:p w:rsidR="00BF5033" w:rsidRDefault="00BF5033" w:rsidP="008C2627">
      <w:pPr>
        <w:pStyle w:val="ListParagraph"/>
        <w:rPr>
          <w:sz w:val="44"/>
          <w:szCs w:val="44"/>
        </w:rPr>
      </w:pPr>
    </w:p>
    <w:p w:rsidR="00BF5033" w:rsidRDefault="00BF5033" w:rsidP="008C2627">
      <w:pPr>
        <w:pStyle w:val="ListParagraph"/>
        <w:rPr>
          <w:sz w:val="44"/>
          <w:szCs w:val="44"/>
        </w:rPr>
      </w:pPr>
    </w:p>
    <w:p w:rsidR="00BF5033" w:rsidRDefault="00BF5033" w:rsidP="008C2627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Creating Component.</w:t>
      </w:r>
    </w:p>
    <w:p w:rsidR="00BF5033" w:rsidRDefault="00BF5033" w:rsidP="00BF5033">
      <w:pPr>
        <w:pStyle w:val="ListParagraph"/>
        <w:numPr>
          <w:ilvl w:val="0"/>
          <w:numId w:val="25"/>
        </w:numPr>
        <w:rPr>
          <w:sz w:val="44"/>
          <w:szCs w:val="44"/>
        </w:rPr>
      </w:pPr>
      <w:r>
        <w:rPr>
          <w:sz w:val="44"/>
          <w:szCs w:val="44"/>
        </w:rPr>
        <w:t>Import the “Component” from @angular/core.</w:t>
      </w:r>
    </w:p>
    <w:p w:rsidR="00993C9E" w:rsidRDefault="00993C9E" w:rsidP="00BF5033">
      <w:pPr>
        <w:pStyle w:val="ListParagraph"/>
        <w:numPr>
          <w:ilvl w:val="0"/>
          <w:numId w:val="25"/>
        </w:numPr>
        <w:rPr>
          <w:sz w:val="44"/>
          <w:szCs w:val="44"/>
        </w:rPr>
      </w:pPr>
      <w:r>
        <w:rPr>
          <w:sz w:val="44"/>
          <w:szCs w:val="44"/>
        </w:rPr>
        <w:t xml:space="preserve">Export class </w:t>
      </w:r>
      <w:proofErr w:type="spellStart"/>
      <w:r>
        <w:rPr>
          <w:sz w:val="44"/>
          <w:szCs w:val="44"/>
        </w:rPr>
        <w:t>HeaderComponent</w:t>
      </w:r>
      <w:proofErr w:type="spellEnd"/>
    </w:p>
    <w:p w:rsidR="00993C9E" w:rsidRPr="00993C9E" w:rsidRDefault="00993C9E" w:rsidP="00993C9E">
      <w:pPr>
        <w:pStyle w:val="ListParagraph"/>
        <w:shd w:val="clear" w:color="auto" w:fill="FFFFFF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3C9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:rsidR="00993C9E" w:rsidRDefault="00993C9E" w:rsidP="00993C9E">
      <w:pPr>
        <w:pStyle w:val="ListParagraph"/>
        <w:ind w:left="1080"/>
        <w:rPr>
          <w:sz w:val="44"/>
          <w:szCs w:val="44"/>
        </w:rPr>
      </w:pPr>
      <w:r>
        <w:rPr>
          <w:noProof/>
        </w:rPr>
        <w:drawing>
          <wp:inline distT="0" distB="0" distL="0" distR="0" wp14:anchorId="66ADE7D7" wp14:editId="32C0F85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9E" w:rsidRDefault="00993C9E" w:rsidP="00993C9E">
      <w:pPr>
        <w:pStyle w:val="ListParagraph"/>
        <w:ind w:left="1080"/>
        <w:rPr>
          <w:sz w:val="44"/>
          <w:szCs w:val="44"/>
        </w:rPr>
      </w:pPr>
    </w:p>
    <w:p w:rsidR="00993C9E" w:rsidRDefault="00993C9E" w:rsidP="00993C9E">
      <w:pPr>
        <w:pStyle w:val="ListParagraph"/>
        <w:numPr>
          <w:ilvl w:val="0"/>
          <w:numId w:val="25"/>
        </w:numPr>
        <w:rPr>
          <w:sz w:val="44"/>
          <w:szCs w:val="44"/>
        </w:rPr>
      </w:pPr>
      <w:r>
        <w:rPr>
          <w:sz w:val="44"/>
          <w:szCs w:val="44"/>
        </w:rPr>
        <w:t xml:space="preserve">Refer the </w:t>
      </w:r>
      <w:proofErr w:type="spellStart"/>
      <w:r>
        <w:rPr>
          <w:sz w:val="44"/>
          <w:szCs w:val="44"/>
        </w:rPr>
        <w:t>HeaderComponent</w:t>
      </w:r>
      <w:proofErr w:type="spellEnd"/>
      <w:r>
        <w:rPr>
          <w:sz w:val="44"/>
          <w:szCs w:val="44"/>
        </w:rPr>
        <w:t xml:space="preserve"> in </w:t>
      </w:r>
      <w:proofErr w:type="spellStart"/>
      <w:r>
        <w:rPr>
          <w:sz w:val="44"/>
          <w:szCs w:val="44"/>
        </w:rPr>
        <w:t>app.module.ts</w:t>
      </w:r>
      <w:proofErr w:type="spellEnd"/>
    </w:p>
    <w:p w:rsidR="00ED730A" w:rsidRDefault="00ED730A" w:rsidP="00993C9E">
      <w:pPr>
        <w:pStyle w:val="ListParagraph"/>
        <w:numPr>
          <w:ilvl w:val="0"/>
          <w:numId w:val="25"/>
        </w:numPr>
        <w:rPr>
          <w:sz w:val="44"/>
          <w:szCs w:val="44"/>
        </w:rPr>
      </w:pPr>
      <w:r>
        <w:rPr>
          <w:sz w:val="44"/>
          <w:szCs w:val="44"/>
        </w:rPr>
        <w:t>Register it as part of declarations.</w:t>
      </w:r>
    </w:p>
    <w:p w:rsidR="00ED730A" w:rsidRDefault="00ED730A" w:rsidP="00ED730A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931535" cy="3336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30A" w:rsidRDefault="00ED730A" w:rsidP="00ED730A">
      <w:pPr>
        <w:rPr>
          <w:sz w:val="44"/>
          <w:szCs w:val="44"/>
        </w:rPr>
      </w:pPr>
    </w:p>
    <w:p w:rsidR="00ED730A" w:rsidRDefault="00ED730A" w:rsidP="00ED730A">
      <w:pPr>
        <w:rPr>
          <w:sz w:val="44"/>
          <w:szCs w:val="44"/>
        </w:rPr>
      </w:pPr>
      <w:r>
        <w:rPr>
          <w:sz w:val="44"/>
          <w:szCs w:val="44"/>
        </w:rPr>
        <w:t>Use component in the app.component.html.</w:t>
      </w:r>
    </w:p>
    <w:p w:rsidR="00ED730A" w:rsidRDefault="00ED730A" w:rsidP="00ED730A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0F5E128" wp14:editId="0D8A3D62">
            <wp:extent cx="5943600" cy="100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730A" w:rsidRPr="00ED730A" w:rsidRDefault="00ED730A" w:rsidP="00ED730A">
      <w:pPr>
        <w:rPr>
          <w:sz w:val="44"/>
          <w:szCs w:val="44"/>
        </w:rPr>
      </w:pPr>
    </w:p>
    <w:p w:rsidR="00993C9E" w:rsidRDefault="00993C9E" w:rsidP="00993C9E">
      <w:pPr>
        <w:rPr>
          <w:sz w:val="44"/>
          <w:szCs w:val="44"/>
        </w:rPr>
      </w:pPr>
    </w:p>
    <w:p w:rsidR="00993C9E" w:rsidRDefault="00993C9E" w:rsidP="00993C9E">
      <w:pPr>
        <w:rPr>
          <w:sz w:val="44"/>
          <w:szCs w:val="44"/>
        </w:rPr>
      </w:pPr>
    </w:p>
    <w:p w:rsidR="00993C9E" w:rsidRDefault="00993C9E" w:rsidP="00993C9E">
      <w:pPr>
        <w:rPr>
          <w:sz w:val="44"/>
          <w:szCs w:val="44"/>
        </w:rPr>
      </w:pPr>
    </w:p>
    <w:p w:rsidR="00993C9E" w:rsidRDefault="00993C9E" w:rsidP="00993C9E">
      <w:pPr>
        <w:rPr>
          <w:sz w:val="44"/>
          <w:szCs w:val="44"/>
        </w:rPr>
      </w:pPr>
    </w:p>
    <w:p w:rsidR="00993C9E" w:rsidRDefault="00993C9E" w:rsidP="00993C9E">
      <w:pPr>
        <w:rPr>
          <w:sz w:val="44"/>
          <w:szCs w:val="44"/>
        </w:rPr>
      </w:pPr>
    </w:p>
    <w:p w:rsidR="00993C9E" w:rsidRDefault="00993C9E" w:rsidP="00993C9E">
      <w:pPr>
        <w:rPr>
          <w:sz w:val="44"/>
          <w:szCs w:val="44"/>
        </w:rPr>
      </w:pPr>
    </w:p>
    <w:p w:rsidR="00993C9E" w:rsidRPr="00993C9E" w:rsidRDefault="00993C9E" w:rsidP="00993C9E">
      <w:pPr>
        <w:rPr>
          <w:sz w:val="44"/>
          <w:szCs w:val="44"/>
        </w:rPr>
      </w:pPr>
    </w:p>
    <w:sectPr w:rsidR="00993C9E" w:rsidRPr="00993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52A6FA0"/>
    <w:multiLevelType w:val="hybridMultilevel"/>
    <w:tmpl w:val="DD349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1075A29"/>
    <w:multiLevelType w:val="hybridMultilevel"/>
    <w:tmpl w:val="CBB80F1C"/>
    <w:lvl w:ilvl="0" w:tplc="E012A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4"/>
  </w:num>
  <w:num w:numId="24">
    <w:abstractNumId w:val="1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27"/>
    <w:rsid w:val="00613805"/>
    <w:rsid w:val="00645252"/>
    <w:rsid w:val="006D3D74"/>
    <w:rsid w:val="008C2627"/>
    <w:rsid w:val="00993C9E"/>
    <w:rsid w:val="00A9204E"/>
    <w:rsid w:val="00BF5033"/>
    <w:rsid w:val="00ED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CA3E"/>
  <w15:chartTrackingRefBased/>
  <w15:docId w15:val="{2BEF05F4-ACB3-4C9F-8D40-B5B3D30B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8C2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r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50</TotalTime>
  <Pages>3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pvs</dc:creator>
  <cp:keywords/>
  <dc:description/>
  <cp:lastModifiedBy>kiran pvs</cp:lastModifiedBy>
  <cp:revision>2</cp:revision>
  <dcterms:created xsi:type="dcterms:W3CDTF">2017-04-13T02:49:00Z</dcterms:created>
  <dcterms:modified xsi:type="dcterms:W3CDTF">2017-04-13T03:46:00Z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